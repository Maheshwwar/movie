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072" w:rsidRDefault="00F140AE" w:rsidP="000C6072">
      <w:pPr>
        <w:jc w:val="center"/>
        <w:rPr>
          <w:color w:val="FF0000"/>
          <w:sz w:val="44"/>
          <w:szCs w:val="44"/>
        </w:rPr>
      </w:pPr>
      <w:r w:rsidRPr="00F140AE">
        <w:rPr>
          <w:color w:val="FF0000"/>
          <w:sz w:val="44"/>
          <w:szCs w:val="44"/>
        </w:rPr>
        <w:t xml:space="preserve">Movie Recommendation System Using Sentiment Analysis </w:t>
      </w:r>
      <w:r w:rsidR="00EB2483" w:rsidRPr="00F140AE">
        <w:rPr>
          <w:color w:val="FF0000"/>
          <w:sz w:val="44"/>
          <w:szCs w:val="44"/>
        </w:rPr>
        <w:t>from</w:t>
      </w:r>
      <w:r w:rsidRPr="00F140AE">
        <w:rPr>
          <w:color w:val="FF0000"/>
          <w:sz w:val="44"/>
          <w:szCs w:val="44"/>
        </w:rPr>
        <w:t xml:space="preserve"> Micro</w:t>
      </w:r>
      <w:r w:rsidR="002229C1">
        <w:rPr>
          <w:color w:val="FF0000"/>
          <w:sz w:val="44"/>
          <w:szCs w:val="44"/>
        </w:rPr>
        <w:t xml:space="preserve"> </w:t>
      </w:r>
      <w:r w:rsidRPr="00F140AE">
        <w:rPr>
          <w:color w:val="FF0000"/>
          <w:sz w:val="44"/>
          <w:szCs w:val="44"/>
        </w:rPr>
        <w:t>blogging Data</w:t>
      </w:r>
    </w:p>
    <w:p w:rsidR="000C6072" w:rsidRDefault="000C6072" w:rsidP="00096F7A">
      <w:pPr>
        <w:rPr>
          <w:color w:val="FF0000"/>
          <w:sz w:val="44"/>
          <w:szCs w:val="44"/>
        </w:rPr>
      </w:pPr>
    </w:p>
    <w:p w:rsidR="00E96CFC" w:rsidRPr="00B53FDE" w:rsidRDefault="00E96CFC" w:rsidP="00096F7A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E96CFC" w:rsidRDefault="00E96CFC" w:rsidP="00897BAC">
      <w:pPr>
        <w:spacing w:before="18" w:line="360" w:lineRule="auto"/>
        <w:ind w:left="2160" w:right="1855"/>
        <w:jc w:val="both"/>
        <w:rPr>
          <w:b/>
          <w:spacing w:val="2"/>
          <w:sz w:val="32"/>
          <w:szCs w:val="32"/>
        </w:rPr>
      </w:pPr>
    </w:p>
    <w:p w:rsidR="008D79E4" w:rsidRPr="00D93ED4" w:rsidRDefault="00B11BA3" w:rsidP="00BC4443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D93ED4">
        <w:rPr>
          <w:bCs/>
          <w:sz w:val="28"/>
          <w:szCs w:val="28"/>
        </w:rPr>
        <w:t>Recommendation systems (RSs) have garnered</w:t>
      </w:r>
      <w:r w:rsidR="00BC4443">
        <w:rPr>
          <w:bCs/>
          <w:sz w:val="28"/>
          <w:szCs w:val="28"/>
        </w:rPr>
        <w:t xml:space="preserve"> </w:t>
      </w:r>
      <w:r w:rsidRPr="00D93ED4">
        <w:rPr>
          <w:bCs/>
          <w:sz w:val="28"/>
          <w:szCs w:val="28"/>
        </w:rPr>
        <w:t>immense interest for applications in e-commerce and digital</w:t>
      </w:r>
      <w:r w:rsidR="00BC4443">
        <w:rPr>
          <w:bCs/>
          <w:sz w:val="28"/>
          <w:szCs w:val="28"/>
        </w:rPr>
        <w:t xml:space="preserve"> </w:t>
      </w:r>
      <w:r w:rsidRPr="00D93ED4">
        <w:rPr>
          <w:bCs/>
          <w:sz w:val="28"/>
          <w:szCs w:val="28"/>
        </w:rPr>
        <w:t>media. Traditional approaches in RSs include such as collaborative</w:t>
      </w:r>
      <w:r w:rsidR="00BC4443">
        <w:rPr>
          <w:bCs/>
          <w:sz w:val="28"/>
          <w:szCs w:val="28"/>
        </w:rPr>
        <w:t xml:space="preserve"> </w:t>
      </w:r>
      <w:r w:rsidRPr="00D93ED4">
        <w:rPr>
          <w:bCs/>
          <w:sz w:val="28"/>
          <w:szCs w:val="28"/>
        </w:rPr>
        <w:t>filtering (CF) and content-based filtering (CBF) through these</w:t>
      </w:r>
      <w:r w:rsidR="00BC4443">
        <w:rPr>
          <w:bCs/>
          <w:sz w:val="28"/>
          <w:szCs w:val="28"/>
        </w:rPr>
        <w:t xml:space="preserve"> </w:t>
      </w:r>
      <w:r w:rsidRPr="00D93ED4">
        <w:rPr>
          <w:bCs/>
          <w:sz w:val="28"/>
          <w:szCs w:val="28"/>
        </w:rPr>
        <w:t>approaches that have certain limitations, such as the necessity</w:t>
      </w:r>
      <w:r w:rsidR="00BC4443">
        <w:rPr>
          <w:bCs/>
          <w:sz w:val="28"/>
          <w:szCs w:val="28"/>
        </w:rPr>
        <w:t xml:space="preserve"> </w:t>
      </w:r>
      <w:r w:rsidRPr="00D93ED4">
        <w:rPr>
          <w:bCs/>
          <w:sz w:val="28"/>
          <w:szCs w:val="28"/>
        </w:rPr>
        <w:t>of prior user history and habits for performing the task of</w:t>
      </w:r>
      <w:r w:rsidR="00BC4443">
        <w:rPr>
          <w:bCs/>
          <w:sz w:val="28"/>
          <w:szCs w:val="28"/>
        </w:rPr>
        <w:t xml:space="preserve"> </w:t>
      </w:r>
      <w:r w:rsidRPr="00D93ED4">
        <w:rPr>
          <w:bCs/>
          <w:sz w:val="28"/>
          <w:szCs w:val="28"/>
        </w:rPr>
        <w:t>recommendation. To minimize the effect of such limitation, this</w:t>
      </w:r>
      <w:r w:rsidR="00BC4443">
        <w:rPr>
          <w:bCs/>
          <w:sz w:val="28"/>
          <w:szCs w:val="28"/>
        </w:rPr>
        <w:t xml:space="preserve"> </w:t>
      </w:r>
      <w:r w:rsidRPr="00D93ED4">
        <w:rPr>
          <w:bCs/>
          <w:sz w:val="28"/>
          <w:szCs w:val="28"/>
        </w:rPr>
        <w:t>article proposes a hybrid RS for the movies that leverage the best</w:t>
      </w:r>
      <w:r w:rsidR="00BC4443">
        <w:rPr>
          <w:bCs/>
          <w:sz w:val="28"/>
          <w:szCs w:val="28"/>
        </w:rPr>
        <w:t xml:space="preserve"> </w:t>
      </w:r>
      <w:r w:rsidRPr="00D93ED4">
        <w:rPr>
          <w:bCs/>
          <w:sz w:val="28"/>
          <w:szCs w:val="28"/>
        </w:rPr>
        <w:t>of concepts used from CF and CBF along with sentiment analysis</w:t>
      </w:r>
      <w:r w:rsidR="00BC4443">
        <w:rPr>
          <w:bCs/>
          <w:sz w:val="28"/>
          <w:szCs w:val="28"/>
        </w:rPr>
        <w:t xml:space="preserve"> </w:t>
      </w:r>
      <w:r w:rsidRPr="00D93ED4">
        <w:rPr>
          <w:bCs/>
          <w:sz w:val="28"/>
          <w:szCs w:val="28"/>
        </w:rPr>
        <w:t>of tweets from micro</w:t>
      </w:r>
      <w:r w:rsidR="00BC4443">
        <w:rPr>
          <w:bCs/>
          <w:sz w:val="28"/>
          <w:szCs w:val="28"/>
        </w:rPr>
        <w:t xml:space="preserve"> </w:t>
      </w:r>
      <w:r w:rsidRPr="00D93ED4">
        <w:rPr>
          <w:bCs/>
          <w:sz w:val="28"/>
          <w:szCs w:val="28"/>
        </w:rPr>
        <w:t>blogging sites. The purpose to use movie</w:t>
      </w:r>
      <w:r w:rsidR="00BC4443">
        <w:rPr>
          <w:bCs/>
          <w:sz w:val="28"/>
          <w:szCs w:val="28"/>
        </w:rPr>
        <w:t xml:space="preserve"> </w:t>
      </w:r>
      <w:r w:rsidRPr="00D93ED4">
        <w:rPr>
          <w:bCs/>
          <w:sz w:val="28"/>
          <w:szCs w:val="28"/>
        </w:rPr>
        <w:t>tweets is to understand the current trends, public sentiment, and</w:t>
      </w:r>
      <w:r w:rsidR="00BC4443">
        <w:rPr>
          <w:bCs/>
          <w:sz w:val="28"/>
          <w:szCs w:val="28"/>
        </w:rPr>
        <w:t xml:space="preserve"> </w:t>
      </w:r>
      <w:r w:rsidRPr="00D93ED4">
        <w:rPr>
          <w:bCs/>
          <w:sz w:val="28"/>
          <w:szCs w:val="28"/>
        </w:rPr>
        <w:t>user response of the movie. Experiments conducted on the public</w:t>
      </w:r>
      <w:r w:rsidR="00BC4443">
        <w:rPr>
          <w:bCs/>
          <w:sz w:val="28"/>
          <w:szCs w:val="28"/>
        </w:rPr>
        <w:t xml:space="preserve"> </w:t>
      </w:r>
      <w:r w:rsidRPr="00D93ED4">
        <w:rPr>
          <w:bCs/>
          <w:sz w:val="28"/>
          <w:szCs w:val="28"/>
        </w:rPr>
        <w:t>database have yielded promising results.</w:t>
      </w:r>
    </w:p>
    <w:p w:rsidR="005E1AA7" w:rsidRPr="00D93ED4" w:rsidRDefault="005E1AA7" w:rsidP="00D93ED4">
      <w:pPr>
        <w:spacing w:line="360" w:lineRule="auto"/>
        <w:jc w:val="both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0B07FB" w:rsidRDefault="00E96CFC" w:rsidP="00E96CFC">
      <w:pPr>
        <w:spacing w:before="16" w:line="360" w:lineRule="auto"/>
        <w:jc w:val="both"/>
        <w:rPr>
          <w:sz w:val="28"/>
          <w:szCs w:val="28"/>
        </w:rPr>
      </w:pPr>
    </w:p>
    <w:p w:rsidR="00BE6972" w:rsidRPr="005010E3" w:rsidRDefault="00A42F97" w:rsidP="005010E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010E3">
        <w:rPr>
          <w:sz w:val="28"/>
          <w:szCs w:val="28"/>
        </w:rPr>
        <w:t xml:space="preserve">Yang </w:t>
      </w:r>
      <w:r w:rsidRPr="005010E3">
        <w:rPr>
          <w:i/>
          <w:iCs/>
          <w:sz w:val="28"/>
          <w:szCs w:val="28"/>
        </w:rPr>
        <w:t xml:space="preserve">et al. </w:t>
      </w:r>
      <w:r w:rsidRPr="005010E3">
        <w:rPr>
          <w:sz w:val="28"/>
          <w:szCs w:val="28"/>
        </w:rPr>
        <w:t>[59] inferred implicit ratings from the</w:t>
      </w:r>
      <w:r w:rsidRPr="005010E3">
        <w:rPr>
          <w:b/>
          <w:color w:val="FF0000"/>
          <w:spacing w:val="-3"/>
          <w:sz w:val="28"/>
          <w:szCs w:val="28"/>
        </w:rPr>
        <w:t xml:space="preserve">  </w:t>
      </w:r>
      <w:r w:rsidR="00ED0791" w:rsidRPr="005010E3">
        <w:rPr>
          <w:sz w:val="28"/>
          <w:szCs w:val="28"/>
        </w:rPr>
        <w:t>number of pages the users read. The more pages read by the</w:t>
      </w:r>
      <w:r w:rsidR="00D45669" w:rsidRPr="005010E3">
        <w:rPr>
          <w:sz w:val="28"/>
          <w:szCs w:val="28"/>
        </w:rPr>
        <w:t xml:space="preserve"> </w:t>
      </w:r>
      <w:r w:rsidR="00ED0791" w:rsidRPr="005010E3">
        <w:rPr>
          <w:sz w:val="28"/>
          <w:szCs w:val="28"/>
        </w:rPr>
        <w:t>users, the more they are assumed to like the documents. This</w:t>
      </w:r>
      <w:r w:rsidR="00D45669" w:rsidRPr="005010E3">
        <w:rPr>
          <w:sz w:val="28"/>
          <w:szCs w:val="28"/>
        </w:rPr>
        <w:t xml:space="preserve"> </w:t>
      </w:r>
      <w:r w:rsidR="00ED0791" w:rsidRPr="005010E3">
        <w:rPr>
          <w:sz w:val="28"/>
          <w:szCs w:val="28"/>
        </w:rPr>
        <w:t>concept is helpful to overcome the cold start problem in CF.</w:t>
      </w:r>
      <w:r w:rsidR="00D45669" w:rsidRPr="005010E3">
        <w:rPr>
          <w:sz w:val="28"/>
          <w:szCs w:val="28"/>
        </w:rPr>
        <w:t xml:space="preserve"> </w:t>
      </w:r>
      <w:r w:rsidR="00ED0791" w:rsidRPr="005010E3">
        <w:rPr>
          <w:sz w:val="28"/>
          <w:szCs w:val="28"/>
        </w:rPr>
        <w:t>Optimizing the RS is an ill-posed problem. Researchers have</w:t>
      </w:r>
      <w:r w:rsidR="00D45669" w:rsidRPr="005010E3">
        <w:rPr>
          <w:sz w:val="28"/>
          <w:szCs w:val="28"/>
        </w:rPr>
        <w:t xml:space="preserve"> </w:t>
      </w:r>
      <w:r w:rsidR="00ED0791" w:rsidRPr="005010E3">
        <w:rPr>
          <w:sz w:val="28"/>
          <w:szCs w:val="28"/>
        </w:rPr>
        <w:t>proposed several optimization algorithms, such as gray wolf</w:t>
      </w:r>
      <w:r w:rsidR="00D45669" w:rsidRPr="005010E3">
        <w:rPr>
          <w:sz w:val="28"/>
          <w:szCs w:val="28"/>
        </w:rPr>
        <w:t xml:space="preserve"> </w:t>
      </w:r>
      <w:r w:rsidR="00ED0791" w:rsidRPr="005010E3">
        <w:rPr>
          <w:sz w:val="28"/>
          <w:szCs w:val="28"/>
        </w:rPr>
        <w:t>optimization [26], artificial bee colony [21], particle swarm</w:t>
      </w:r>
      <w:r w:rsidR="00D45669" w:rsidRPr="005010E3">
        <w:rPr>
          <w:sz w:val="28"/>
          <w:szCs w:val="28"/>
        </w:rPr>
        <w:t xml:space="preserve"> </w:t>
      </w:r>
      <w:r w:rsidR="00ED0791" w:rsidRPr="005010E3">
        <w:rPr>
          <w:sz w:val="28"/>
          <w:szCs w:val="28"/>
        </w:rPr>
        <w:t xml:space="preserve">optimization [53], and genetic algorithms [6]. </w:t>
      </w:r>
    </w:p>
    <w:p w:rsidR="00BE6972" w:rsidRDefault="00BE6972" w:rsidP="002E176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BE6972" w:rsidRPr="005010E3" w:rsidRDefault="00ED0791" w:rsidP="005010E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010E3">
        <w:rPr>
          <w:sz w:val="28"/>
          <w:szCs w:val="28"/>
        </w:rPr>
        <w:t xml:space="preserve">Katarya </w:t>
      </w:r>
      <w:r w:rsidRPr="005010E3">
        <w:rPr>
          <w:i/>
          <w:iCs/>
          <w:sz w:val="28"/>
          <w:szCs w:val="28"/>
        </w:rPr>
        <w:t>et al.</w:t>
      </w:r>
      <w:r w:rsidR="00D45669" w:rsidRPr="005010E3">
        <w:rPr>
          <w:sz w:val="28"/>
          <w:szCs w:val="28"/>
        </w:rPr>
        <w:t xml:space="preserve"> </w:t>
      </w:r>
      <w:r w:rsidRPr="005010E3">
        <w:rPr>
          <w:sz w:val="28"/>
          <w:szCs w:val="28"/>
        </w:rPr>
        <w:t>and Verma [26] developed a collaborative movie RS based on</w:t>
      </w:r>
      <w:r w:rsidR="00D45669" w:rsidRPr="005010E3">
        <w:rPr>
          <w:sz w:val="28"/>
          <w:szCs w:val="28"/>
        </w:rPr>
        <w:t xml:space="preserve"> </w:t>
      </w:r>
      <w:r w:rsidRPr="005010E3">
        <w:rPr>
          <w:sz w:val="28"/>
          <w:szCs w:val="28"/>
        </w:rPr>
        <w:t xml:space="preserve">gray wolf optimizer and fuzzy </w:t>
      </w:r>
      <w:r w:rsidRPr="005010E3">
        <w:rPr>
          <w:i/>
          <w:iCs/>
          <w:sz w:val="28"/>
          <w:szCs w:val="28"/>
        </w:rPr>
        <w:t>c</w:t>
      </w:r>
      <w:r w:rsidRPr="005010E3">
        <w:rPr>
          <w:sz w:val="28"/>
          <w:szCs w:val="28"/>
        </w:rPr>
        <w:t>-mean clustering techniques.</w:t>
      </w:r>
      <w:r w:rsidR="00D45669" w:rsidRPr="005010E3">
        <w:rPr>
          <w:sz w:val="28"/>
          <w:szCs w:val="28"/>
        </w:rPr>
        <w:t xml:space="preserve"> </w:t>
      </w:r>
      <w:r w:rsidRPr="005010E3">
        <w:rPr>
          <w:sz w:val="28"/>
          <w:szCs w:val="28"/>
        </w:rPr>
        <w:t>Both techniques are applied to the Movielens data set and</w:t>
      </w:r>
      <w:r w:rsidR="00D45669" w:rsidRPr="005010E3">
        <w:rPr>
          <w:sz w:val="28"/>
          <w:szCs w:val="28"/>
        </w:rPr>
        <w:t xml:space="preserve"> </w:t>
      </w:r>
      <w:r w:rsidRPr="005010E3">
        <w:rPr>
          <w:sz w:val="28"/>
          <w:szCs w:val="28"/>
        </w:rPr>
        <w:t>predicted a better RS. They improved the existing framework</w:t>
      </w:r>
      <w:r w:rsidR="00D45669" w:rsidRPr="005010E3">
        <w:rPr>
          <w:sz w:val="28"/>
          <w:szCs w:val="28"/>
        </w:rPr>
        <w:t xml:space="preserve"> </w:t>
      </w:r>
      <w:r w:rsidRPr="005010E3">
        <w:rPr>
          <w:sz w:val="28"/>
          <w:szCs w:val="28"/>
        </w:rPr>
        <w:t xml:space="preserve">in [24] proposing an artificial bee colony and </w:t>
      </w:r>
      <w:r w:rsidRPr="005010E3">
        <w:rPr>
          <w:i/>
          <w:iCs/>
          <w:sz w:val="28"/>
          <w:szCs w:val="28"/>
        </w:rPr>
        <w:t>k</w:t>
      </w:r>
      <w:r w:rsidRPr="005010E3">
        <w:rPr>
          <w:sz w:val="28"/>
          <w:szCs w:val="28"/>
        </w:rPr>
        <w:t xml:space="preserve">-mean </w:t>
      </w:r>
      <w:r w:rsidRPr="005010E3">
        <w:rPr>
          <w:sz w:val="28"/>
          <w:szCs w:val="28"/>
        </w:rPr>
        <w:lastRenderedPageBreak/>
        <w:t>cluster</w:t>
      </w:r>
      <w:r w:rsidR="00D45669" w:rsidRPr="005010E3">
        <w:rPr>
          <w:sz w:val="28"/>
          <w:szCs w:val="28"/>
        </w:rPr>
        <w:t xml:space="preserve"> </w:t>
      </w:r>
      <w:r w:rsidRPr="005010E3">
        <w:rPr>
          <w:sz w:val="28"/>
          <w:szCs w:val="28"/>
        </w:rPr>
        <w:t>(ABC-KM) framework for a collaborative movie RS to reduce</w:t>
      </w:r>
      <w:r w:rsidR="00D45669" w:rsidRPr="005010E3">
        <w:rPr>
          <w:sz w:val="28"/>
          <w:szCs w:val="28"/>
        </w:rPr>
        <w:t xml:space="preserve"> </w:t>
      </w:r>
      <w:r w:rsidRPr="005010E3">
        <w:rPr>
          <w:sz w:val="28"/>
          <w:szCs w:val="28"/>
        </w:rPr>
        <w:t>the scalability and cold start complication. The combination</w:t>
      </w:r>
      <w:r w:rsidR="00BE6972" w:rsidRPr="005010E3">
        <w:rPr>
          <w:sz w:val="28"/>
          <w:szCs w:val="28"/>
        </w:rPr>
        <w:t xml:space="preserve"> </w:t>
      </w:r>
      <w:r w:rsidRPr="005010E3">
        <w:rPr>
          <w:sz w:val="28"/>
          <w:szCs w:val="28"/>
        </w:rPr>
        <w:t>of the hybrid cluster and optimization technique showed</w:t>
      </w:r>
      <w:r w:rsidR="00D45669" w:rsidRPr="005010E3">
        <w:rPr>
          <w:sz w:val="28"/>
          <w:szCs w:val="28"/>
        </w:rPr>
        <w:t xml:space="preserve"> </w:t>
      </w:r>
      <w:r w:rsidRPr="005010E3">
        <w:rPr>
          <w:sz w:val="28"/>
          <w:szCs w:val="28"/>
        </w:rPr>
        <w:t>better accuracy in movie prediction compared with movie</w:t>
      </w:r>
      <w:r w:rsidR="00D45669" w:rsidRPr="005010E3">
        <w:rPr>
          <w:sz w:val="28"/>
          <w:szCs w:val="28"/>
        </w:rPr>
        <w:t xml:space="preserve">  </w:t>
      </w:r>
      <w:r w:rsidRPr="005010E3">
        <w:rPr>
          <w:sz w:val="28"/>
          <w:szCs w:val="28"/>
        </w:rPr>
        <w:t xml:space="preserve">prediction by the existing frameworks. Dong </w:t>
      </w:r>
      <w:r w:rsidRPr="005010E3">
        <w:rPr>
          <w:i/>
          <w:iCs/>
          <w:sz w:val="28"/>
          <w:szCs w:val="28"/>
        </w:rPr>
        <w:t xml:space="preserve">et al. </w:t>
      </w:r>
      <w:r w:rsidRPr="005010E3">
        <w:rPr>
          <w:sz w:val="28"/>
          <w:szCs w:val="28"/>
        </w:rPr>
        <w:t>[11]</w:t>
      </w:r>
      <w:r w:rsidR="00D45669" w:rsidRPr="005010E3">
        <w:rPr>
          <w:sz w:val="28"/>
          <w:szCs w:val="28"/>
        </w:rPr>
        <w:t xml:space="preserve"> </w:t>
      </w:r>
      <w:r w:rsidRPr="005010E3">
        <w:rPr>
          <w:sz w:val="28"/>
          <w:szCs w:val="28"/>
        </w:rPr>
        <w:t>proposed feature relearning with data augmentation for the</w:t>
      </w:r>
      <w:r w:rsidR="00D45669" w:rsidRPr="005010E3">
        <w:rPr>
          <w:sz w:val="28"/>
          <w:szCs w:val="28"/>
        </w:rPr>
        <w:t xml:space="preserve"> </w:t>
      </w:r>
      <w:r w:rsidRPr="005010E3">
        <w:rPr>
          <w:sz w:val="28"/>
          <w:szCs w:val="28"/>
        </w:rPr>
        <w:t>Hulu Content-based Video Relevance Prediction Challenge.</w:t>
      </w:r>
      <w:r w:rsidR="00D45669" w:rsidRPr="005010E3">
        <w:rPr>
          <w:sz w:val="28"/>
          <w:szCs w:val="28"/>
        </w:rPr>
        <w:t xml:space="preserve"> </w:t>
      </w:r>
      <w:r w:rsidRPr="005010E3">
        <w:rPr>
          <w:sz w:val="28"/>
          <w:szCs w:val="28"/>
        </w:rPr>
        <w:t>The result showed better improvement in TV shows and</w:t>
      </w:r>
      <w:r w:rsidR="00D45669" w:rsidRPr="005010E3">
        <w:rPr>
          <w:sz w:val="28"/>
          <w:szCs w:val="28"/>
        </w:rPr>
        <w:t xml:space="preserve"> </w:t>
      </w:r>
      <w:r w:rsidRPr="005010E3">
        <w:rPr>
          <w:sz w:val="28"/>
          <w:szCs w:val="28"/>
        </w:rPr>
        <w:t xml:space="preserve">movie track in recall@100. </w:t>
      </w:r>
    </w:p>
    <w:p w:rsidR="00BE6972" w:rsidRDefault="00BE6972" w:rsidP="00D4566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ED0791" w:rsidRPr="005010E3" w:rsidRDefault="00ED0791" w:rsidP="005010E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010E3">
        <w:rPr>
          <w:sz w:val="28"/>
          <w:szCs w:val="28"/>
        </w:rPr>
        <w:t>Most approaches suffer from the</w:t>
      </w:r>
      <w:r w:rsidR="00D45669" w:rsidRPr="005010E3">
        <w:rPr>
          <w:sz w:val="28"/>
          <w:szCs w:val="28"/>
        </w:rPr>
        <w:t xml:space="preserve"> </w:t>
      </w:r>
      <w:r w:rsidRPr="005010E3">
        <w:rPr>
          <w:sz w:val="28"/>
          <w:szCs w:val="28"/>
        </w:rPr>
        <w:t>sparsity problem in Social-aware Movie Recommendation</w:t>
      </w:r>
      <w:r w:rsidR="00D45669" w:rsidRPr="005010E3">
        <w:rPr>
          <w:sz w:val="28"/>
          <w:szCs w:val="28"/>
        </w:rPr>
        <w:t xml:space="preserve">  </w:t>
      </w:r>
      <w:r w:rsidRPr="005010E3">
        <w:rPr>
          <w:sz w:val="28"/>
          <w:szCs w:val="28"/>
        </w:rPr>
        <w:t xml:space="preserve">systems (SMRs). Zhao </w:t>
      </w:r>
      <w:r w:rsidRPr="005010E3">
        <w:rPr>
          <w:i/>
          <w:iCs/>
          <w:sz w:val="28"/>
          <w:szCs w:val="28"/>
        </w:rPr>
        <w:t xml:space="preserve">et al. </w:t>
      </w:r>
      <w:r w:rsidRPr="005010E3">
        <w:rPr>
          <w:sz w:val="28"/>
          <w:szCs w:val="28"/>
        </w:rPr>
        <w:t>[63] developed a framework</w:t>
      </w:r>
      <w:r w:rsidR="00D45669" w:rsidRPr="005010E3">
        <w:rPr>
          <w:sz w:val="28"/>
          <w:szCs w:val="28"/>
        </w:rPr>
        <w:t xml:space="preserve"> </w:t>
      </w:r>
      <w:r w:rsidRPr="005010E3">
        <w:rPr>
          <w:sz w:val="28"/>
          <w:szCs w:val="28"/>
        </w:rPr>
        <w:t>called SMR-multimodal network representation learning</w:t>
      </w:r>
      <w:r w:rsidR="00D45669" w:rsidRPr="005010E3">
        <w:rPr>
          <w:sz w:val="28"/>
          <w:szCs w:val="28"/>
        </w:rPr>
        <w:t xml:space="preserve"> </w:t>
      </w:r>
      <w:r w:rsidRPr="005010E3">
        <w:rPr>
          <w:sz w:val="28"/>
          <w:szCs w:val="28"/>
        </w:rPr>
        <w:t>(MNRL) for movie recommendation to address this issue</w:t>
      </w:r>
      <w:r w:rsidR="00D45669" w:rsidRPr="005010E3">
        <w:rPr>
          <w:sz w:val="28"/>
          <w:szCs w:val="28"/>
        </w:rPr>
        <w:t xml:space="preserve"> </w:t>
      </w:r>
      <w:r w:rsidRPr="005010E3">
        <w:rPr>
          <w:sz w:val="28"/>
          <w:szCs w:val="28"/>
        </w:rPr>
        <w:t>effectively. The result achieves better performance on a</w:t>
      </w:r>
      <w:r w:rsidR="00D45669" w:rsidRPr="005010E3">
        <w:rPr>
          <w:sz w:val="28"/>
          <w:szCs w:val="28"/>
        </w:rPr>
        <w:t xml:space="preserve">  </w:t>
      </w:r>
      <w:r w:rsidRPr="005010E3">
        <w:rPr>
          <w:sz w:val="28"/>
          <w:szCs w:val="28"/>
        </w:rPr>
        <w:t>large-scale data set collected from the Chinese social-aware</w:t>
      </w:r>
      <w:r w:rsidR="00D45669" w:rsidRPr="005010E3">
        <w:rPr>
          <w:sz w:val="28"/>
          <w:szCs w:val="28"/>
        </w:rPr>
        <w:t xml:space="preserve"> </w:t>
      </w:r>
      <w:r w:rsidRPr="005010E3">
        <w:rPr>
          <w:sz w:val="28"/>
          <w:szCs w:val="28"/>
        </w:rPr>
        <w:t>movie recommender site (Douban).</w:t>
      </w:r>
      <w:r w:rsidRPr="005010E3">
        <w:rPr>
          <w:b/>
          <w:color w:val="FF0000"/>
          <w:spacing w:val="-3"/>
          <w:sz w:val="28"/>
          <w:szCs w:val="28"/>
        </w:rPr>
        <w:t xml:space="preserve"> </w:t>
      </w:r>
    </w:p>
    <w:p w:rsidR="00ED0791" w:rsidRDefault="00ED0791" w:rsidP="00ED0791">
      <w:pPr>
        <w:spacing w:line="360" w:lineRule="auto"/>
        <w:ind w:firstLine="360"/>
        <w:jc w:val="both"/>
        <w:rPr>
          <w:b/>
          <w:color w:val="FF0000"/>
          <w:spacing w:val="-3"/>
          <w:sz w:val="36"/>
          <w:szCs w:val="28"/>
        </w:rPr>
      </w:pPr>
    </w:p>
    <w:p w:rsidR="00F1001B" w:rsidRPr="005010E3" w:rsidRDefault="009179AB" w:rsidP="005010E3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5010E3">
        <w:rPr>
          <w:b/>
          <w:color w:val="FF0000"/>
          <w:spacing w:val="-3"/>
          <w:sz w:val="36"/>
          <w:szCs w:val="28"/>
        </w:rPr>
        <w:t>Disadvantages</w:t>
      </w:r>
    </w:p>
    <w:p w:rsidR="00042974" w:rsidRDefault="00DA7F6D" w:rsidP="005010E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A7F6D">
        <w:rPr>
          <w:sz w:val="28"/>
          <w:szCs w:val="28"/>
        </w:rPr>
        <w:t xml:space="preserve">The existing system </w:t>
      </w:r>
      <w:r w:rsidR="00B52C65">
        <w:rPr>
          <w:sz w:val="28"/>
          <w:szCs w:val="28"/>
        </w:rPr>
        <w:t xml:space="preserve">the system doesn’t detect rumors due to lack of </w:t>
      </w:r>
      <w:r w:rsidR="009775BC" w:rsidRPr="009775BC">
        <w:rPr>
          <w:sz w:val="28"/>
          <w:szCs w:val="28"/>
        </w:rPr>
        <w:t xml:space="preserve">credibility of Twitter-based </w:t>
      </w:r>
      <w:r w:rsidR="00A36AA0">
        <w:rPr>
          <w:sz w:val="28"/>
          <w:szCs w:val="28"/>
        </w:rPr>
        <w:t xml:space="preserve">movie </w:t>
      </w:r>
      <w:r w:rsidR="009775BC" w:rsidRPr="009775BC">
        <w:rPr>
          <w:sz w:val="28"/>
          <w:szCs w:val="28"/>
        </w:rPr>
        <w:t>event detection</w:t>
      </w:r>
      <w:r w:rsidR="009359F4">
        <w:rPr>
          <w:sz w:val="28"/>
          <w:szCs w:val="28"/>
        </w:rPr>
        <w:t>.</w:t>
      </w:r>
    </w:p>
    <w:p w:rsidR="009359F4" w:rsidRPr="00E76A6B" w:rsidRDefault="00C64BE4" w:rsidP="005010E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system does</w:t>
      </w:r>
      <w:r w:rsidR="005C15E1">
        <w:rPr>
          <w:sz w:val="28"/>
          <w:szCs w:val="28"/>
        </w:rPr>
        <w:t>n</w:t>
      </w:r>
      <w:r>
        <w:rPr>
          <w:sz w:val="28"/>
          <w:szCs w:val="28"/>
        </w:rPr>
        <w:t xml:space="preserve">’t </w:t>
      </w:r>
      <w:r w:rsidR="00E334DD">
        <w:rPr>
          <w:sz w:val="28"/>
          <w:szCs w:val="28"/>
        </w:rPr>
        <w:t>have sentiment classification with 2 stage training sets</w:t>
      </w:r>
      <w:r>
        <w:rPr>
          <w:sz w:val="28"/>
          <w:szCs w:val="28"/>
        </w:rPr>
        <w:t>.</w:t>
      </w:r>
    </w:p>
    <w:p w:rsidR="000D0EC1" w:rsidRDefault="000D0EC1" w:rsidP="000D0EC1">
      <w:pPr>
        <w:spacing w:before="19" w:line="200" w:lineRule="exact"/>
        <w:jc w:val="both"/>
      </w:pPr>
    </w:p>
    <w:p w:rsidR="000D0EC1" w:rsidRDefault="000D0EC1" w:rsidP="000D0EC1">
      <w:pPr>
        <w:spacing w:before="19" w:line="200" w:lineRule="exact"/>
        <w:jc w:val="both"/>
      </w:pPr>
    </w:p>
    <w:p w:rsidR="00E96CFC" w:rsidRDefault="00E96CFC" w:rsidP="00B26C0B">
      <w:pPr>
        <w:spacing w:before="71"/>
        <w:ind w:right="7087"/>
        <w:jc w:val="both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7E39BF" w:rsidRDefault="007E39BF" w:rsidP="00C72CA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BE0DC8" w:rsidRPr="003E3CA9" w:rsidRDefault="00BE0DC8" w:rsidP="003E3CA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E3CA9">
        <w:rPr>
          <w:sz w:val="28"/>
          <w:szCs w:val="28"/>
        </w:rPr>
        <w:t>To overcome this limitation, various social media platforms,</w:t>
      </w:r>
      <w:r w:rsidR="00023A15">
        <w:rPr>
          <w:sz w:val="28"/>
          <w:szCs w:val="28"/>
        </w:rPr>
        <w:t xml:space="preserve"> </w:t>
      </w:r>
      <w:r w:rsidRPr="003E3CA9">
        <w:rPr>
          <w:sz w:val="28"/>
          <w:szCs w:val="28"/>
        </w:rPr>
        <w:t>such as Quora, Facebook, Instagram, and Twitter, people use</w:t>
      </w:r>
      <w:r w:rsidR="00023A15">
        <w:rPr>
          <w:sz w:val="28"/>
          <w:szCs w:val="28"/>
        </w:rPr>
        <w:t xml:space="preserve"> </w:t>
      </w:r>
      <w:r w:rsidRPr="003E3CA9">
        <w:rPr>
          <w:sz w:val="28"/>
          <w:szCs w:val="28"/>
        </w:rPr>
        <w:t>to share their daily state of mind over the Internet. Twitter</w:t>
      </w:r>
      <w:r w:rsidR="00023A15">
        <w:rPr>
          <w:sz w:val="28"/>
          <w:szCs w:val="28"/>
        </w:rPr>
        <w:t xml:space="preserve"> </w:t>
      </w:r>
      <w:r w:rsidRPr="003E3CA9">
        <w:rPr>
          <w:sz w:val="28"/>
          <w:szCs w:val="28"/>
        </w:rPr>
        <w:t>[1], [2], [16] is one of the most popular social media platform</w:t>
      </w:r>
      <w:r w:rsidR="00023A15">
        <w:rPr>
          <w:sz w:val="28"/>
          <w:szCs w:val="28"/>
        </w:rPr>
        <w:t xml:space="preserve"> </w:t>
      </w:r>
      <w:r w:rsidRPr="003E3CA9">
        <w:rPr>
          <w:sz w:val="28"/>
          <w:szCs w:val="28"/>
        </w:rPr>
        <w:t>founded in 2006 where users can express their thoughts in limited</w:t>
      </w:r>
      <w:r w:rsidR="00023A15">
        <w:rPr>
          <w:sz w:val="28"/>
          <w:szCs w:val="28"/>
        </w:rPr>
        <w:t xml:space="preserve"> </w:t>
      </w:r>
      <w:r w:rsidRPr="003E3CA9">
        <w:rPr>
          <w:sz w:val="28"/>
          <w:szCs w:val="28"/>
        </w:rPr>
        <w:t>characters. The Unique Selling Proposition of Twitter is</w:t>
      </w:r>
      <w:r w:rsidR="00023A15">
        <w:rPr>
          <w:sz w:val="28"/>
          <w:szCs w:val="28"/>
        </w:rPr>
        <w:t xml:space="preserve">  </w:t>
      </w:r>
      <w:r w:rsidRPr="003E3CA9">
        <w:rPr>
          <w:sz w:val="28"/>
          <w:szCs w:val="28"/>
        </w:rPr>
        <w:t>that the existing users not only receive information according</w:t>
      </w:r>
      <w:r w:rsidR="00023A15">
        <w:rPr>
          <w:sz w:val="28"/>
          <w:szCs w:val="28"/>
        </w:rPr>
        <w:t xml:space="preserve"> </w:t>
      </w:r>
      <w:r w:rsidRPr="003E3CA9">
        <w:rPr>
          <w:sz w:val="28"/>
          <w:szCs w:val="28"/>
        </w:rPr>
        <w:t>to their social links but also gain access to other user-generated</w:t>
      </w:r>
      <w:r w:rsidR="00023A15">
        <w:rPr>
          <w:sz w:val="28"/>
          <w:szCs w:val="28"/>
        </w:rPr>
        <w:t xml:space="preserve"> </w:t>
      </w:r>
      <w:r w:rsidRPr="003E3CA9">
        <w:rPr>
          <w:sz w:val="28"/>
          <w:szCs w:val="28"/>
        </w:rPr>
        <w:t>information. The source of information on Twitter is called</w:t>
      </w:r>
      <w:r w:rsidR="00023A15">
        <w:rPr>
          <w:sz w:val="28"/>
          <w:szCs w:val="28"/>
        </w:rPr>
        <w:t xml:space="preserve"> </w:t>
      </w:r>
      <w:r w:rsidRPr="003E3CA9">
        <w:rPr>
          <w:sz w:val="28"/>
          <w:szCs w:val="28"/>
        </w:rPr>
        <w:t xml:space="preserve">tweets. Tweets </w:t>
      </w:r>
      <w:r w:rsidRPr="003E3CA9">
        <w:rPr>
          <w:sz w:val="28"/>
          <w:szCs w:val="28"/>
        </w:rPr>
        <w:lastRenderedPageBreak/>
        <w:t>keep users updated about their favorite topics,</w:t>
      </w:r>
      <w:r w:rsidR="00023A15">
        <w:rPr>
          <w:sz w:val="28"/>
          <w:szCs w:val="28"/>
        </w:rPr>
        <w:t xml:space="preserve"> </w:t>
      </w:r>
      <w:r w:rsidRPr="003E3CA9">
        <w:rPr>
          <w:sz w:val="28"/>
          <w:szCs w:val="28"/>
        </w:rPr>
        <w:t>people, and movies in limited characters.</w:t>
      </w:r>
    </w:p>
    <w:p w:rsidR="004D2551" w:rsidRDefault="004D2551" w:rsidP="00066D70">
      <w:pPr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E96CFC" w:rsidRDefault="00E96CFC" w:rsidP="00E96CFC">
      <w:pPr>
        <w:spacing w:line="200" w:lineRule="exact"/>
      </w:pPr>
    </w:p>
    <w:p w:rsidR="009C4726" w:rsidRPr="00C628D0" w:rsidRDefault="009C4726" w:rsidP="00C628D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628D0">
        <w:rPr>
          <w:sz w:val="28"/>
          <w:szCs w:val="28"/>
        </w:rPr>
        <w:t>A hybrid RS is proposed by combining CBF and CF.</w:t>
      </w:r>
    </w:p>
    <w:p w:rsidR="009C4726" w:rsidRPr="00C628D0" w:rsidRDefault="009C4726" w:rsidP="00C628D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628D0">
        <w:rPr>
          <w:sz w:val="28"/>
          <w:szCs w:val="28"/>
        </w:rPr>
        <w:t>Sentiment analysis is used to boost up this RS.</w:t>
      </w:r>
    </w:p>
    <w:p w:rsidR="004E0D22" w:rsidRDefault="004E0D22" w:rsidP="004E0D22">
      <w:pPr>
        <w:pStyle w:val="ListParagraph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966A47" w:rsidRDefault="00966A47" w:rsidP="00966A4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966A47" w:rsidRPr="00966A47" w:rsidRDefault="00966A47" w:rsidP="00966A4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042974" w:rsidRPr="00BC6060" w:rsidRDefault="00042974" w:rsidP="002358BA">
      <w:pPr>
        <w:pStyle w:val="ListParagraph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C448E5" w:rsidRDefault="00C448E5" w:rsidP="004834BF">
      <w:pPr>
        <w:spacing w:line="200" w:lineRule="exact"/>
      </w:pPr>
    </w:p>
    <w:p w:rsidR="00E96CFC" w:rsidRDefault="00E96CFC" w:rsidP="00E96CFC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E96CFC" w:rsidRDefault="00E96CFC" w:rsidP="00E96CFC">
      <w:pPr>
        <w:spacing w:before="4" w:line="140" w:lineRule="exact"/>
        <w:rPr>
          <w:sz w:val="14"/>
          <w:szCs w:val="14"/>
        </w:rPr>
      </w:pPr>
    </w:p>
    <w:p w:rsidR="00E96CFC" w:rsidRDefault="00E96CFC" w:rsidP="00E96CFC">
      <w:pPr>
        <w:spacing w:line="200" w:lineRule="exact"/>
      </w:pPr>
    </w:p>
    <w:p w:rsidR="00E96CFC" w:rsidRDefault="00E96CFC" w:rsidP="00E96CFC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E96CFC" w:rsidRDefault="00E96CFC" w:rsidP="00E96CFC">
      <w:pPr>
        <w:spacing w:before="4" w:line="120" w:lineRule="exact"/>
        <w:rPr>
          <w:sz w:val="13"/>
          <w:szCs w:val="13"/>
        </w:rPr>
      </w:pPr>
    </w:p>
    <w:p w:rsidR="00E96CFC" w:rsidRDefault="00E96CFC" w:rsidP="00E96CFC">
      <w:pPr>
        <w:spacing w:line="200" w:lineRule="exact"/>
      </w:pPr>
    </w:p>
    <w:p w:rsidR="00E96CFC" w:rsidRPr="00BD29DB" w:rsidRDefault="00E96CFC" w:rsidP="00E96CFC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>nt</w:t>
      </w:r>
      <w:r w:rsidRPr="00BD29DB">
        <w:rPr>
          <w:spacing w:val="1"/>
          <w:sz w:val="28"/>
          <w:szCs w:val="28"/>
        </w:rPr>
        <w:t>i</w:t>
      </w:r>
      <w:r w:rsidRPr="00BD29DB">
        <w:rPr>
          <w:sz w:val="28"/>
          <w:szCs w:val="28"/>
        </w:rPr>
        <w:t>um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2"/>
          <w:sz w:val="28"/>
          <w:szCs w:val="28"/>
        </w:rPr>
        <w:t>–</w:t>
      </w:r>
      <w:r w:rsidRPr="00BD29DB">
        <w:rPr>
          <w:spacing w:val="-6"/>
          <w:sz w:val="28"/>
          <w:szCs w:val="28"/>
        </w:rPr>
        <w:t>IV</w:t>
      </w:r>
    </w:p>
    <w:p w:rsidR="00E96CFC" w:rsidRPr="00BD29DB" w:rsidRDefault="00E96CFC" w:rsidP="00E96CFC">
      <w:pPr>
        <w:spacing w:before="6" w:line="140" w:lineRule="exact"/>
        <w:rPr>
          <w:sz w:val="28"/>
          <w:szCs w:val="28"/>
        </w:rPr>
      </w:pPr>
    </w:p>
    <w:p w:rsidR="00E96CFC" w:rsidRPr="00BD29DB" w:rsidRDefault="00E96CFC" w:rsidP="00E96CFC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:rsidR="00E96CFC" w:rsidRPr="00BD29DB" w:rsidRDefault="00E96CFC" w:rsidP="00E96CFC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20 GB</w:t>
      </w:r>
    </w:p>
    <w:p w:rsidR="00E96CFC" w:rsidRPr="00BD29DB" w:rsidRDefault="00E96CFC" w:rsidP="00E96CFC">
      <w:pPr>
        <w:spacing w:before="96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K</w:t>
      </w:r>
      <w:r w:rsidRPr="00BD29DB">
        <w:rPr>
          <w:spacing w:val="3"/>
          <w:sz w:val="28"/>
          <w:szCs w:val="28"/>
        </w:rPr>
        <w:t>e</w:t>
      </w:r>
      <w:r w:rsidRPr="00BD29DB">
        <w:rPr>
          <w:sz w:val="28"/>
          <w:szCs w:val="28"/>
        </w:rPr>
        <w:t>y</w:t>
      </w:r>
      <w:r w:rsidRPr="00BD29DB">
        <w:rPr>
          <w:spacing w:val="-5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pacing w:val="2"/>
          <w:sz w:val="28"/>
          <w:szCs w:val="28"/>
        </w:rPr>
        <w:t>o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                    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tand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>rd Windows K</w:t>
      </w:r>
      <w:r w:rsidRPr="00BD29DB">
        <w:rPr>
          <w:spacing w:val="-1"/>
          <w:sz w:val="28"/>
          <w:szCs w:val="28"/>
        </w:rPr>
        <w:t>e</w:t>
      </w:r>
      <w:r w:rsidRPr="00BD29DB">
        <w:rPr>
          <w:spacing w:val="-5"/>
          <w:sz w:val="28"/>
          <w:szCs w:val="28"/>
        </w:rPr>
        <w:t>y</w:t>
      </w:r>
      <w:r w:rsidRPr="00BD29DB">
        <w:rPr>
          <w:spacing w:val="2"/>
          <w:sz w:val="28"/>
          <w:szCs w:val="28"/>
        </w:rPr>
        <w:t>b</w:t>
      </w:r>
      <w:r w:rsidRPr="00BD29DB">
        <w:rPr>
          <w:sz w:val="28"/>
          <w:szCs w:val="28"/>
        </w:rPr>
        <w:t>o</w:t>
      </w:r>
      <w:r w:rsidRPr="00BD29DB">
        <w:rPr>
          <w:spacing w:val="1"/>
          <w:sz w:val="28"/>
          <w:szCs w:val="28"/>
        </w:rPr>
        <w:t>a</w:t>
      </w:r>
      <w:r w:rsidRPr="00BD29DB">
        <w:rPr>
          <w:sz w:val="28"/>
          <w:szCs w:val="28"/>
        </w:rPr>
        <w:t>rd</w:t>
      </w:r>
    </w:p>
    <w:p w:rsidR="00E96CFC" w:rsidRPr="00BD29DB" w:rsidRDefault="00E96CFC" w:rsidP="00E96CFC">
      <w:pPr>
        <w:spacing w:before="93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Mouse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T</w:t>
      </w:r>
      <w:r w:rsidRPr="00BD29DB">
        <w:rPr>
          <w:spacing w:val="-1"/>
          <w:sz w:val="28"/>
          <w:szCs w:val="28"/>
        </w:rPr>
        <w:t>w</w:t>
      </w:r>
      <w:r w:rsidRPr="00BD29DB">
        <w:rPr>
          <w:sz w:val="28"/>
          <w:szCs w:val="28"/>
        </w:rPr>
        <w:t xml:space="preserve">o or </w:t>
      </w:r>
      <w:r w:rsidRPr="00BD29DB">
        <w:rPr>
          <w:spacing w:val="-1"/>
          <w:sz w:val="28"/>
          <w:szCs w:val="28"/>
        </w:rPr>
        <w:t>T</w:t>
      </w:r>
      <w:r w:rsidRPr="00BD29DB">
        <w:rPr>
          <w:sz w:val="28"/>
          <w:szCs w:val="28"/>
        </w:rPr>
        <w:t>hree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z w:val="28"/>
          <w:szCs w:val="28"/>
        </w:rPr>
        <w:t>ut</w:t>
      </w:r>
      <w:r w:rsidRPr="00BD29DB">
        <w:rPr>
          <w:spacing w:val="1"/>
          <w:sz w:val="28"/>
          <w:szCs w:val="28"/>
        </w:rPr>
        <w:t>t</w:t>
      </w:r>
      <w:r w:rsidRPr="00BD29DB">
        <w:rPr>
          <w:sz w:val="28"/>
          <w:szCs w:val="28"/>
        </w:rPr>
        <w:t>on Mouse</w:t>
      </w:r>
    </w:p>
    <w:p w:rsidR="00E96CFC" w:rsidRDefault="00E96CFC" w:rsidP="00E96CFC">
      <w:pPr>
        <w:spacing w:before="96"/>
        <w:ind w:left="480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Monitor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V</w:t>
      </w:r>
      <w:r w:rsidRPr="00BD29DB">
        <w:rPr>
          <w:spacing w:val="-1"/>
          <w:sz w:val="28"/>
          <w:szCs w:val="28"/>
        </w:rPr>
        <w:t>G</w:t>
      </w:r>
      <w:r w:rsidRPr="00BD29DB">
        <w:rPr>
          <w:sz w:val="28"/>
          <w:szCs w:val="28"/>
        </w:rPr>
        <w:t>A</w:t>
      </w:r>
    </w:p>
    <w:p w:rsidR="00610D49" w:rsidRPr="00BD29DB" w:rsidRDefault="00610D49" w:rsidP="00E96CFC">
      <w:pPr>
        <w:spacing w:before="96"/>
        <w:ind w:left="480"/>
        <w:rPr>
          <w:sz w:val="28"/>
          <w:szCs w:val="28"/>
        </w:rPr>
      </w:pPr>
    </w:p>
    <w:p w:rsidR="00E96CFC" w:rsidRPr="00270D01" w:rsidRDefault="00E96CFC" w:rsidP="00E96CFC">
      <w:pPr>
        <w:rPr>
          <w:sz w:val="24"/>
          <w:szCs w:val="24"/>
        </w:rPr>
      </w:pPr>
    </w:p>
    <w:p w:rsidR="00E96CFC" w:rsidRPr="00270D01" w:rsidRDefault="00E96CFC" w:rsidP="00E96CFC">
      <w:pPr>
        <w:rPr>
          <w:sz w:val="24"/>
          <w:szCs w:val="24"/>
        </w:rPr>
      </w:pPr>
    </w:p>
    <w:p w:rsidR="00E96CFC" w:rsidRPr="0086748D" w:rsidRDefault="00E96CFC" w:rsidP="00E96CFC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:rsidR="00E96CFC" w:rsidRPr="0086748D" w:rsidRDefault="00E96CFC" w:rsidP="00AD0E3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Windows XP</w:t>
      </w:r>
    </w:p>
    <w:p w:rsidR="00E96CFC" w:rsidRPr="0086748D" w:rsidRDefault="00E96CFC" w:rsidP="00AD0E3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 w:rsidR="00B1043C">
        <w:rPr>
          <w:rFonts w:ascii="Times New Roman" w:hAnsi="Times New Roman"/>
          <w:sz w:val="28"/>
          <w:szCs w:val="28"/>
        </w:rPr>
        <w:t>/J2EE(JSP,Servlet)</w:t>
      </w:r>
    </w:p>
    <w:p w:rsidR="00E96CFC" w:rsidRPr="0086748D" w:rsidRDefault="00E96CFC" w:rsidP="00AD0E3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722A3D">
        <w:rPr>
          <w:rFonts w:ascii="Times New Roman" w:hAnsi="Times New Roman"/>
          <w:sz w:val="28"/>
          <w:szCs w:val="28"/>
        </w:rPr>
        <w:t>J2EE</w:t>
      </w:r>
    </w:p>
    <w:p w:rsidR="00E96CFC" w:rsidRPr="00531059" w:rsidRDefault="00E96CFC" w:rsidP="00AD0E3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E96CFC" w:rsidRPr="00531059">
          <w:pgSz w:w="12240" w:h="15840"/>
          <w:pgMar w:top="1400" w:right="1320" w:bottom="280" w:left="1320" w:header="720" w:footer="720" w:gutter="0"/>
          <w:cols w:space="720"/>
        </w:sect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542AF3">
        <w:rPr>
          <w:rFonts w:ascii="Times New Roman" w:hAnsi="Times New Roman"/>
          <w:sz w:val="28"/>
          <w:szCs w:val="28"/>
        </w:rPr>
        <w:t>MySQ</w:t>
      </w:r>
      <w:r w:rsidR="007E5C2E">
        <w:rPr>
          <w:rFonts w:ascii="Times New Roman" w:hAnsi="Times New Roman"/>
          <w:sz w:val="28"/>
          <w:szCs w:val="28"/>
        </w:rPr>
        <w:t>L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175" w:rsidRDefault="00780175" w:rsidP="00E96CFC">
      <w:r>
        <w:separator/>
      </w:r>
    </w:p>
  </w:endnote>
  <w:endnote w:type="continuationSeparator" w:id="1">
    <w:p w:rsidR="00780175" w:rsidRDefault="00780175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175" w:rsidRDefault="00780175" w:rsidP="00E96CFC">
      <w:r>
        <w:separator/>
      </w:r>
    </w:p>
  </w:footnote>
  <w:footnote w:type="continuationSeparator" w:id="1">
    <w:p w:rsidR="00780175" w:rsidRDefault="00780175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3CEE"/>
    <w:multiLevelType w:val="hybridMultilevel"/>
    <w:tmpl w:val="92DEB4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E8307E"/>
    <w:multiLevelType w:val="hybridMultilevel"/>
    <w:tmpl w:val="14C640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45A83"/>
    <w:multiLevelType w:val="hybridMultilevel"/>
    <w:tmpl w:val="1C846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A3DCE"/>
    <w:multiLevelType w:val="hybridMultilevel"/>
    <w:tmpl w:val="9F006E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57BDA"/>
    <w:multiLevelType w:val="hybridMultilevel"/>
    <w:tmpl w:val="66BC9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775372"/>
    <w:multiLevelType w:val="hybridMultilevel"/>
    <w:tmpl w:val="2CE006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238D"/>
    <w:rsid w:val="00004CA8"/>
    <w:rsid w:val="00007885"/>
    <w:rsid w:val="000103B6"/>
    <w:rsid w:val="00011A45"/>
    <w:rsid w:val="00012027"/>
    <w:rsid w:val="00013817"/>
    <w:rsid w:val="00021515"/>
    <w:rsid w:val="00021ABE"/>
    <w:rsid w:val="00023A15"/>
    <w:rsid w:val="00023FA0"/>
    <w:rsid w:val="0002584C"/>
    <w:rsid w:val="000272D1"/>
    <w:rsid w:val="00030C61"/>
    <w:rsid w:val="000368E1"/>
    <w:rsid w:val="00037688"/>
    <w:rsid w:val="000417D2"/>
    <w:rsid w:val="00042974"/>
    <w:rsid w:val="00045639"/>
    <w:rsid w:val="00050441"/>
    <w:rsid w:val="00050B3E"/>
    <w:rsid w:val="000562E0"/>
    <w:rsid w:val="00061B12"/>
    <w:rsid w:val="000658D0"/>
    <w:rsid w:val="00066D70"/>
    <w:rsid w:val="00067FCF"/>
    <w:rsid w:val="00076CD8"/>
    <w:rsid w:val="00077BE7"/>
    <w:rsid w:val="00081093"/>
    <w:rsid w:val="00082D43"/>
    <w:rsid w:val="00083192"/>
    <w:rsid w:val="00084547"/>
    <w:rsid w:val="0009248B"/>
    <w:rsid w:val="00092E86"/>
    <w:rsid w:val="00096F7A"/>
    <w:rsid w:val="000A04AA"/>
    <w:rsid w:val="000A3E50"/>
    <w:rsid w:val="000A5A44"/>
    <w:rsid w:val="000B07FB"/>
    <w:rsid w:val="000B331B"/>
    <w:rsid w:val="000B5B2A"/>
    <w:rsid w:val="000B5CF1"/>
    <w:rsid w:val="000B7705"/>
    <w:rsid w:val="000B7806"/>
    <w:rsid w:val="000C2587"/>
    <w:rsid w:val="000C5325"/>
    <w:rsid w:val="000C6072"/>
    <w:rsid w:val="000C72CE"/>
    <w:rsid w:val="000D0EC1"/>
    <w:rsid w:val="000D148D"/>
    <w:rsid w:val="000D20EE"/>
    <w:rsid w:val="000D76C1"/>
    <w:rsid w:val="000E1C29"/>
    <w:rsid w:val="000E5189"/>
    <w:rsid w:val="000E5BBC"/>
    <w:rsid w:val="000E5D8F"/>
    <w:rsid w:val="000F1164"/>
    <w:rsid w:val="000F7C44"/>
    <w:rsid w:val="0010512C"/>
    <w:rsid w:val="00106E62"/>
    <w:rsid w:val="00111ABA"/>
    <w:rsid w:val="001129B4"/>
    <w:rsid w:val="00114707"/>
    <w:rsid w:val="00114C76"/>
    <w:rsid w:val="00114D13"/>
    <w:rsid w:val="00116A2B"/>
    <w:rsid w:val="00120BEC"/>
    <w:rsid w:val="00124DAE"/>
    <w:rsid w:val="001277E4"/>
    <w:rsid w:val="00132B10"/>
    <w:rsid w:val="001359B2"/>
    <w:rsid w:val="00137ABD"/>
    <w:rsid w:val="00137BAC"/>
    <w:rsid w:val="00143600"/>
    <w:rsid w:val="00145991"/>
    <w:rsid w:val="00150C0A"/>
    <w:rsid w:val="001519DC"/>
    <w:rsid w:val="00154546"/>
    <w:rsid w:val="001560BA"/>
    <w:rsid w:val="00157CC8"/>
    <w:rsid w:val="0016288A"/>
    <w:rsid w:val="00163301"/>
    <w:rsid w:val="00165E97"/>
    <w:rsid w:val="001661BF"/>
    <w:rsid w:val="0016791E"/>
    <w:rsid w:val="00174665"/>
    <w:rsid w:val="00174BB7"/>
    <w:rsid w:val="00174FC5"/>
    <w:rsid w:val="0017567D"/>
    <w:rsid w:val="0017578D"/>
    <w:rsid w:val="0017686D"/>
    <w:rsid w:val="001863F7"/>
    <w:rsid w:val="00191E0B"/>
    <w:rsid w:val="00192977"/>
    <w:rsid w:val="001931F6"/>
    <w:rsid w:val="00195E83"/>
    <w:rsid w:val="001A1693"/>
    <w:rsid w:val="001A36F7"/>
    <w:rsid w:val="001A3A75"/>
    <w:rsid w:val="001A42D1"/>
    <w:rsid w:val="001A5FF4"/>
    <w:rsid w:val="001B5BF7"/>
    <w:rsid w:val="001B7C53"/>
    <w:rsid w:val="001C25C9"/>
    <w:rsid w:val="001C313E"/>
    <w:rsid w:val="001C39D2"/>
    <w:rsid w:val="001C67B2"/>
    <w:rsid w:val="001D4507"/>
    <w:rsid w:val="001E296E"/>
    <w:rsid w:val="001F2D99"/>
    <w:rsid w:val="001F5F08"/>
    <w:rsid w:val="00200E66"/>
    <w:rsid w:val="00202758"/>
    <w:rsid w:val="00204B01"/>
    <w:rsid w:val="002110C5"/>
    <w:rsid w:val="002114D7"/>
    <w:rsid w:val="0021480B"/>
    <w:rsid w:val="00217B75"/>
    <w:rsid w:val="00220682"/>
    <w:rsid w:val="002229C1"/>
    <w:rsid w:val="00224D87"/>
    <w:rsid w:val="002334DA"/>
    <w:rsid w:val="00233810"/>
    <w:rsid w:val="002358BA"/>
    <w:rsid w:val="00240045"/>
    <w:rsid w:val="00244201"/>
    <w:rsid w:val="00245B8D"/>
    <w:rsid w:val="00246E9A"/>
    <w:rsid w:val="00251999"/>
    <w:rsid w:val="00252564"/>
    <w:rsid w:val="00253522"/>
    <w:rsid w:val="00260F4B"/>
    <w:rsid w:val="00261410"/>
    <w:rsid w:val="00261573"/>
    <w:rsid w:val="002626AA"/>
    <w:rsid w:val="00262889"/>
    <w:rsid w:val="00262906"/>
    <w:rsid w:val="00266245"/>
    <w:rsid w:val="00270D01"/>
    <w:rsid w:val="002724E1"/>
    <w:rsid w:val="00280C7B"/>
    <w:rsid w:val="00284759"/>
    <w:rsid w:val="00291699"/>
    <w:rsid w:val="002922DC"/>
    <w:rsid w:val="00295D67"/>
    <w:rsid w:val="00297629"/>
    <w:rsid w:val="002A2EC3"/>
    <w:rsid w:val="002A72D1"/>
    <w:rsid w:val="002B1A65"/>
    <w:rsid w:val="002B224E"/>
    <w:rsid w:val="002B28D0"/>
    <w:rsid w:val="002C081A"/>
    <w:rsid w:val="002C13AE"/>
    <w:rsid w:val="002C17BB"/>
    <w:rsid w:val="002C30EB"/>
    <w:rsid w:val="002C4CC3"/>
    <w:rsid w:val="002C77A4"/>
    <w:rsid w:val="002D0F87"/>
    <w:rsid w:val="002D3188"/>
    <w:rsid w:val="002E1769"/>
    <w:rsid w:val="002E2732"/>
    <w:rsid w:val="002E4A68"/>
    <w:rsid w:val="002E6139"/>
    <w:rsid w:val="002E6495"/>
    <w:rsid w:val="002E67FB"/>
    <w:rsid w:val="002E7C19"/>
    <w:rsid w:val="002F2524"/>
    <w:rsid w:val="002F4BB9"/>
    <w:rsid w:val="002F79E3"/>
    <w:rsid w:val="0030635D"/>
    <w:rsid w:val="0030701D"/>
    <w:rsid w:val="00307975"/>
    <w:rsid w:val="0031252B"/>
    <w:rsid w:val="00323A3F"/>
    <w:rsid w:val="00323E1F"/>
    <w:rsid w:val="00325EEB"/>
    <w:rsid w:val="0032682D"/>
    <w:rsid w:val="00327832"/>
    <w:rsid w:val="00330B3A"/>
    <w:rsid w:val="003340D0"/>
    <w:rsid w:val="00334904"/>
    <w:rsid w:val="003353AE"/>
    <w:rsid w:val="003367CB"/>
    <w:rsid w:val="00336AD0"/>
    <w:rsid w:val="00340359"/>
    <w:rsid w:val="003413D0"/>
    <w:rsid w:val="003428B7"/>
    <w:rsid w:val="00344E3F"/>
    <w:rsid w:val="003531A0"/>
    <w:rsid w:val="00357B88"/>
    <w:rsid w:val="003608AD"/>
    <w:rsid w:val="00362E21"/>
    <w:rsid w:val="003678DE"/>
    <w:rsid w:val="00375CF2"/>
    <w:rsid w:val="00377206"/>
    <w:rsid w:val="00380F2B"/>
    <w:rsid w:val="00382A25"/>
    <w:rsid w:val="00383D66"/>
    <w:rsid w:val="00390CA4"/>
    <w:rsid w:val="00394149"/>
    <w:rsid w:val="00395E4C"/>
    <w:rsid w:val="003A1731"/>
    <w:rsid w:val="003A3E15"/>
    <w:rsid w:val="003A7E16"/>
    <w:rsid w:val="003B1823"/>
    <w:rsid w:val="003B1935"/>
    <w:rsid w:val="003B4132"/>
    <w:rsid w:val="003B78FA"/>
    <w:rsid w:val="003C0963"/>
    <w:rsid w:val="003C2B4A"/>
    <w:rsid w:val="003C4207"/>
    <w:rsid w:val="003C532F"/>
    <w:rsid w:val="003D03FE"/>
    <w:rsid w:val="003D223E"/>
    <w:rsid w:val="003D3B23"/>
    <w:rsid w:val="003D3C17"/>
    <w:rsid w:val="003D5D73"/>
    <w:rsid w:val="003D7278"/>
    <w:rsid w:val="003D7A2F"/>
    <w:rsid w:val="003E05BF"/>
    <w:rsid w:val="003E131A"/>
    <w:rsid w:val="003E1E43"/>
    <w:rsid w:val="003E27AB"/>
    <w:rsid w:val="003E3CA9"/>
    <w:rsid w:val="003E4670"/>
    <w:rsid w:val="003E5E57"/>
    <w:rsid w:val="003E6180"/>
    <w:rsid w:val="003F2173"/>
    <w:rsid w:val="003F4DCF"/>
    <w:rsid w:val="00403407"/>
    <w:rsid w:val="0041289D"/>
    <w:rsid w:val="00413E85"/>
    <w:rsid w:val="004140D7"/>
    <w:rsid w:val="004142A8"/>
    <w:rsid w:val="00415463"/>
    <w:rsid w:val="00423B05"/>
    <w:rsid w:val="00423D82"/>
    <w:rsid w:val="00424709"/>
    <w:rsid w:val="00426157"/>
    <w:rsid w:val="004300B1"/>
    <w:rsid w:val="0043046C"/>
    <w:rsid w:val="0043139E"/>
    <w:rsid w:val="00435EA0"/>
    <w:rsid w:val="00437D5B"/>
    <w:rsid w:val="00441727"/>
    <w:rsid w:val="00441CF1"/>
    <w:rsid w:val="0044294E"/>
    <w:rsid w:val="00450F8F"/>
    <w:rsid w:val="0045224B"/>
    <w:rsid w:val="004546BB"/>
    <w:rsid w:val="00460CEC"/>
    <w:rsid w:val="00460FAB"/>
    <w:rsid w:val="00461894"/>
    <w:rsid w:val="004653C2"/>
    <w:rsid w:val="00465668"/>
    <w:rsid w:val="004658F8"/>
    <w:rsid w:val="004673B7"/>
    <w:rsid w:val="00467EAE"/>
    <w:rsid w:val="00470F6D"/>
    <w:rsid w:val="00471572"/>
    <w:rsid w:val="004763A0"/>
    <w:rsid w:val="00476C39"/>
    <w:rsid w:val="004816EE"/>
    <w:rsid w:val="004824F4"/>
    <w:rsid w:val="004834BF"/>
    <w:rsid w:val="004910D8"/>
    <w:rsid w:val="00492392"/>
    <w:rsid w:val="00496E23"/>
    <w:rsid w:val="004A7A0D"/>
    <w:rsid w:val="004A7F14"/>
    <w:rsid w:val="004B1D24"/>
    <w:rsid w:val="004B1F8F"/>
    <w:rsid w:val="004B264B"/>
    <w:rsid w:val="004B51D5"/>
    <w:rsid w:val="004C1AB5"/>
    <w:rsid w:val="004C2E0D"/>
    <w:rsid w:val="004C3955"/>
    <w:rsid w:val="004D2551"/>
    <w:rsid w:val="004D3B3F"/>
    <w:rsid w:val="004D3EBA"/>
    <w:rsid w:val="004D5B54"/>
    <w:rsid w:val="004D5FF4"/>
    <w:rsid w:val="004D70C4"/>
    <w:rsid w:val="004E03FC"/>
    <w:rsid w:val="004E0D22"/>
    <w:rsid w:val="004E1C44"/>
    <w:rsid w:val="004E4986"/>
    <w:rsid w:val="004E7F8A"/>
    <w:rsid w:val="004F20EC"/>
    <w:rsid w:val="004F38E0"/>
    <w:rsid w:val="004F5360"/>
    <w:rsid w:val="004F538D"/>
    <w:rsid w:val="00500B41"/>
    <w:rsid w:val="005010E3"/>
    <w:rsid w:val="005014D7"/>
    <w:rsid w:val="00505E59"/>
    <w:rsid w:val="00513A1D"/>
    <w:rsid w:val="00516370"/>
    <w:rsid w:val="0051778A"/>
    <w:rsid w:val="005241C7"/>
    <w:rsid w:val="00524E08"/>
    <w:rsid w:val="00530104"/>
    <w:rsid w:val="00531059"/>
    <w:rsid w:val="0053280F"/>
    <w:rsid w:val="005329E0"/>
    <w:rsid w:val="005337CF"/>
    <w:rsid w:val="005367FF"/>
    <w:rsid w:val="00542AF3"/>
    <w:rsid w:val="00543374"/>
    <w:rsid w:val="005509D6"/>
    <w:rsid w:val="0055143B"/>
    <w:rsid w:val="005529FE"/>
    <w:rsid w:val="0056315A"/>
    <w:rsid w:val="00564193"/>
    <w:rsid w:val="00565231"/>
    <w:rsid w:val="005654BE"/>
    <w:rsid w:val="00566F25"/>
    <w:rsid w:val="005716D6"/>
    <w:rsid w:val="005721C5"/>
    <w:rsid w:val="00574100"/>
    <w:rsid w:val="00574365"/>
    <w:rsid w:val="00582544"/>
    <w:rsid w:val="00584D4E"/>
    <w:rsid w:val="00586B85"/>
    <w:rsid w:val="00591B4F"/>
    <w:rsid w:val="005942E8"/>
    <w:rsid w:val="00596609"/>
    <w:rsid w:val="00596FE2"/>
    <w:rsid w:val="005A1881"/>
    <w:rsid w:val="005A2228"/>
    <w:rsid w:val="005A6310"/>
    <w:rsid w:val="005A6FF8"/>
    <w:rsid w:val="005A7278"/>
    <w:rsid w:val="005B2228"/>
    <w:rsid w:val="005B322C"/>
    <w:rsid w:val="005B50A5"/>
    <w:rsid w:val="005C052E"/>
    <w:rsid w:val="005C0856"/>
    <w:rsid w:val="005C15E1"/>
    <w:rsid w:val="005C1CF4"/>
    <w:rsid w:val="005C3E3E"/>
    <w:rsid w:val="005C748E"/>
    <w:rsid w:val="005C7650"/>
    <w:rsid w:val="005C7E1F"/>
    <w:rsid w:val="005D40EB"/>
    <w:rsid w:val="005D582F"/>
    <w:rsid w:val="005E0321"/>
    <w:rsid w:val="005E1AA7"/>
    <w:rsid w:val="005E2952"/>
    <w:rsid w:val="005F02DF"/>
    <w:rsid w:val="00600BBD"/>
    <w:rsid w:val="00603117"/>
    <w:rsid w:val="00603985"/>
    <w:rsid w:val="00605E89"/>
    <w:rsid w:val="00610D49"/>
    <w:rsid w:val="00611BD1"/>
    <w:rsid w:val="00616729"/>
    <w:rsid w:val="00624AF8"/>
    <w:rsid w:val="00627613"/>
    <w:rsid w:val="00633609"/>
    <w:rsid w:val="006349C7"/>
    <w:rsid w:val="00644A1E"/>
    <w:rsid w:val="00647194"/>
    <w:rsid w:val="006567B3"/>
    <w:rsid w:val="00657540"/>
    <w:rsid w:val="00657E85"/>
    <w:rsid w:val="00661619"/>
    <w:rsid w:val="0066504A"/>
    <w:rsid w:val="00670D19"/>
    <w:rsid w:val="00671BBC"/>
    <w:rsid w:val="00672A0A"/>
    <w:rsid w:val="0067375A"/>
    <w:rsid w:val="00674194"/>
    <w:rsid w:val="00677000"/>
    <w:rsid w:val="006815DD"/>
    <w:rsid w:val="0068447E"/>
    <w:rsid w:val="006845DE"/>
    <w:rsid w:val="00685717"/>
    <w:rsid w:val="00686E16"/>
    <w:rsid w:val="00686EBE"/>
    <w:rsid w:val="006876BF"/>
    <w:rsid w:val="006915C9"/>
    <w:rsid w:val="00692951"/>
    <w:rsid w:val="00697965"/>
    <w:rsid w:val="006A2648"/>
    <w:rsid w:val="006A6918"/>
    <w:rsid w:val="006A7718"/>
    <w:rsid w:val="006B24F2"/>
    <w:rsid w:val="006B2523"/>
    <w:rsid w:val="006B77B9"/>
    <w:rsid w:val="006C4C6F"/>
    <w:rsid w:val="006C4F70"/>
    <w:rsid w:val="006D0C1D"/>
    <w:rsid w:val="006D3088"/>
    <w:rsid w:val="006D6864"/>
    <w:rsid w:val="006D6DB1"/>
    <w:rsid w:val="006E0F2C"/>
    <w:rsid w:val="006F00B2"/>
    <w:rsid w:val="006F0A0B"/>
    <w:rsid w:val="006F0C4D"/>
    <w:rsid w:val="006F7702"/>
    <w:rsid w:val="0070733F"/>
    <w:rsid w:val="0071349D"/>
    <w:rsid w:val="00714208"/>
    <w:rsid w:val="007151E0"/>
    <w:rsid w:val="00720259"/>
    <w:rsid w:val="00722A3D"/>
    <w:rsid w:val="00723305"/>
    <w:rsid w:val="0072419B"/>
    <w:rsid w:val="00724D39"/>
    <w:rsid w:val="00730CA5"/>
    <w:rsid w:val="0073158D"/>
    <w:rsid w:val="007325DF"/>
    <w:rsid w:val="0073303D"/>
    <w:rsid w:val="0073436E"/>
    <w:rsid w:val="0073683E"/>
    <w:rsid w:val="007379F2"/>
    <w:rsid w:val="00742FC2"/>
    <w:rsid w:val="0074751A"/>
    <w:rsid w:val="00753105"/>
    <w:rsid w:val="007558A0"/>
    <w:rsid w:val="007576D7"/>
    <w:rsid w:val="00763FCD"/>
    <w:rsid w:val="00764ACF"/>
    <w:rsid w:val="00764FD0"/>
    <w:rsid w:val="00766C1B"/>
    <w:rsid w:val="00773DFC"/>
    <w:rsid w:val="00776CDD"/>
    <w:rsid w:val="00780175"/>
    <w:rsid w:val="007803F6"/>
    <w:rsid w:val="0078129F"/>
    <w:rsid w:val="00781777"/>
    <w:rsid w:val="007821B1"/>
    <w:rsid w:val="0078304D"/>
    <w:rsid w:val="00783FE4"/>
    <w:rsid w:val="00797ACE"/>
    <w:rsid w:val="007A060F"/>
    <w:rsid w:val="007A2FE6"/>
    <w:rsid w:val="007A3F76"/>
    <w:rsid w:val="007B1F68"/>
    <w:rsid w:val="007B23BB"/>
    <w:rsid w:val="007C4B94"/>
    <w:rsid w:val="007D6FF1"/>
    <w:rsid w:val="007E2A0E"/>
    <w:rsid w:val="007E2C18"/>
    <w:rsid w:val="007E39BF"/>
    <w:rsid w:val="007E5369"/>
    <w:rsid w:val="007E5C2E"/>
    <w:rsid w:val="007E7A7E"/>
    <w:rsid w:val="007F1635"/>
    <w:rsid w:val="007F484D"/>
    <w:rsid w:val="007F7B6C"/>
    <w:rsid w:val="00800B7E"/>
    <w:rsid w:val="008039C5"/>
    <w:rsid w:val="00816EB9"/>
    <w:rsid w:val="008179D4"/>
    <w:rsid w:val="00826998"/>
    <w:rsid w:val="00826A38"/>
    <w:rsid w:val="00827078"/>
    <w:rsid w:val="00830A89"/>
    <w:rsid w:val="0083301A"/>
    <w:rsid w:val="00840895"/>
    <w:rsid w:val="00841F84"/>
    <w:rsid w:val="00846101"/>
    <w:rsid w:val="00846E25"/>
    <w:rsid w:val="0084778E"/>
    <w:rsid w:val="00847900"/>
    <w:rsid w:val="00847E8D"/>
    <w:rsid w:val="00855C58"/>
    <w:rsid w:val="0086100E"/>
    <w:rsid w:val="00862597"/>
    <w:rsid w:val="0086615C"/>
    <w:rsid w:val="0086748D"/>
    <w:rsid w:val="008674B6"/>
    <w:rsid w:val="00872841"/>
    <w:rsid w:val="008762C3"/>
    <w:rsid w:val="00876678"/>
    <w:rsid w:val="00876D1D"/>
    <w:rsid w:val="00877E78"/>
    <w:rsid w:val="00880642"/>
    <w:rsid w:val="008821B9"/>
    <w:rsid w:val="00883207"/>
    <w:rsid w:val="0089019D"/>
    <w:rsid w:val="00895EAB"/>
    <w:rsid w:val="00897BAC"/>
    <w:rsid w:val="00897F35"/>
    <w:rsid w:val="008A00CA"/>
    <w:rsid w:val="008A2C79"/>
    <w:rsid w:val="008A77D5"/>
    <w:rsid w:val="008A7EE3"/>
    <w:rsid w:val="008B136A"/>
    <w:rsid w:val="008B300D"/>
    <w:rsid w:val="008B4208"/>
    <w:rsid w:val="008B4BA2"/>
    <w:rsid w:val="008B4EE5"/>
    <w:rsid w:val="008B77EC"/>
    <w:rsid w:val="008C0ED4"/>
    <w:rsid w:val="008C5237"/>
    <w:rsid w:val="008C7FDF"/>
    <w:rsid w:val="008D79E4"/>
    <w:rsid w:val="008D7D75"/>
    <w:rsid w:val="008E0548"/>
    <w:rsid w:val="008E5F0A"/>
    <w:rsid w:val="008F36B7"/>
    <w:rsid w:val="008F47BF"/>
    <w:rsid w:val="00900924"/>
    <w:rsid w:val="00905D5A"/>
    <w:rsid w:val="00911368"/>
    <w:rsid w:val="00912F70"/>
    <w:rsid w:val="00914142"/>
    <w:rsid w:val="009179AB"/>
    <w:rsid w:val="009219A4"/>
    <w:rsid w:val="00923154"/>
    <w:rsid w:val="009259E3"/>
    <w:rsid w:val="00927033"/>
    <w:rsid w:val="0092725B"/>
    <w:rsid w:val="00933AC9"/>
    <w:rsid w:val="00933F04"/>
    <w:rsid w:val="009345C7"/>
    <w:rsid w:val="009359F4"/>
    <w:rsid w:val="00936664"/>
    <w:rsid w:val="00937808"/>
    <w:rsid w:val="00941945"/>
    <w:rsid w:val="0094198B"/>
    <w:rsid w:val="00944176"/>
    <w:rsid w:val="00945BBC"/>
    <w:rsid w:val="00945C76"/>
    <w:rsid w:val="00950967"/>
    <w:rsid w:val="00956E93"/>
    <w:rsid w:val="009616DB"/>
    <w:rsid w:val="00964EB8"/>
    <w:rsid w:val="00966A47"/>
    <w:rsid w:val="009672FC"/>
    <w:rsid w:val="0096787F"/>
    <w:rsid w:val="009710F3"/>
    <w:rsid w:val="0097284B"/>
    <w:rsid w:val="009764F0"/>
    <w:rsid w:val="009775BC"/>
    <w:rsid w:val="00994726"/>
    <w:rsid w:val="00997DDC"/>
    <w:rsid w:val="009A17A1"/>
    <w:rsid w:val="009A73AB"/>
    <w:rsid w:val="009B014F"/>
    <w:rsid w:val="009B23D2"/>
    <w:rsid w:val="009B682A"/>
    <w:rsid w:val="009B7A9F"/>
    <w:rsid w:val="009C203D"/>
    <w:rsid w:val="009C230E"/>
    <w:rsid w:val="009C4030"/>
    <w:rsid w:val="009C4726"/>
    <w:rsid w:val="009D6114"/>
    <w:rsid w:val="009D635A"/>
    <w:rsid w:val="009D6783"/>
    <w:rsid w:val="009E27C0"/>
    <w:rsid w:val="009E3412"/>
    <w:rsid w:val="009E4735"/>
    <w:rsid w:val="009E5D63"/>
    <w:rsid w:val="009E5DC6"/>
    <w:rsid w:val="009E7809"/>
    <w:rsid w:val="009F13A7"/>
    <w:rsid w:val="009F1E18"/>
    <w:rsid w:val="009F3EFE"/>
    <w:rsid w:val="009F4F1F"/>
    <w:rsid w:val="009F61F2"/>
    <w:rsid w:val="009F7DF9"/>
    <w:rsid w:val="00A017D7"/>
    <w:rsid w:val="00A0411F"/>
    <w:rsid w:val="00A117B7"/>
    <w:rsid w:val="00A13285"/>
    <w:rsid w:val="00A14F77"/>
    <w:rsid w:val="00A2198D"/>
    <w:rsid w:val="00A33DC9"/>
    <w:rsid w:val="00A36AA0"/>
    <w:rsid w:val="00A42AF8"/>
    <w:rsid w:val="00A42F97"/>
    <w:rsid w:val="00A44FCC"/>
    <w:rsid w:val="00A45A3B"/>
    <w:rsid w:val="00A4703B"/>
    <w:rsid w:val="00A47634"/>
    <w:rsid w:val="00A53351"/>
    <w:rsid w:val="00A537AA"/>
    <w:rsid w:val="00A577E9"/>
    <w:rsid w:val="00A61E27"/>
    <w:rsid w:val="00A623DA"/>
    <w:rsid w:val="00A64E62"/>
    <w:rsid w:val="00A7021B"/>
    <w:rsid w:val="00A71E3B"/>
    <w:rsid w:val="00A818BA"/>
    <w:rsid w:val="00A82059"/>
    <w:rsid w:val="00A83842"/>
    <w:rsid w:val="00A8389D"/>
    <w:rsid w:val="00A84CB0"/>
    <w:rsid w:val="00A87CAF"/>
    <w:rsid w:val="00A958C1"/>
    <w:rsid w:val="00AA20B2"/>
    <w:rsid w:val="00AA4311"/>
    <w:rsid w:val="00AA5236"/>
    <w:rsid w:val="00AB16E8"/>
    <w:rsid w:val="00AB75A4"/>
    <w:rsid w:val="00AB7633"/>
    <w:rsid w:val="00AC168D"/>
    <w:rsid w:val="00AC1D14"/>
    <w:rsid w:val="00AC22FF"/>
    <w:rsid w:val="00AC6449"/>
    <w:rsid w:val="00AC7F77"/>
    <w:rsid w:val="00AD0E3D"/>
    <w:rsid w:val="00AD38B8"/>
    <w:rsid w:val="00AD53A3"/>
    <w:rsid w:val="00AD54A8"/>
    <w:rsid w:val="00AE193B"/>
    <w:rsid w:val="00AE360F"/>
    <w:rsid w:val="00AF0086"/>
    <w:rsid w:val="00AF35D0"/>
    <w:rsid w:val="00AF3A33"/>
    <w:rsid w:val="00AF4761"/>
    <w:rsid w:val="00B00279"/>
    <w:rsid w:val="00B0055C"/>
    <w:rsid w:val="00B03536"/>
    <w:rsid w:val="00B04E81"/>
    <w:rsid w:val="00B1043C"/>
    <w:rsid w:val="00B11218"/>
    <w:rsid w:val="00B11BA3"/>
    <w:rsid w:val="00B17730"/>
    <w:rsid w:val="00B26C0B"/>
    <w:rsid w:val="00B27505"/>
    <w:rsid w:val="00B30B86"/>
    <w:rsid w:val="00B37BF1"/>
    <w:rsid w:val="00B37EFC"/>
    <w:rsid w:val="00B43A5F"/>
    <w:rsid w:val="00B51288"/>
    <w:rsid w:val="00B52620"/>
    <w:rsid w:val="00B52C65"/>
    <w:rsid w:val="00B53FDE"/>
    <w:rsid w:val="00B55C00"/>
    <w:rsid w:val="00B56C4E"/>
    <w:rsid w:val="00B57BAB"/>
    <w:rsid w:val="00B57FCD"/>
    <w:rsid w:val="00B62E11"/>
    <w:rsid w:val="00B6343F"/>
    <w:rsid w:val="00B70136"/>
    <w:rsid w:val="00B70862"/>
    <w:rsid w:val="00B7203E"/>
    <w:rsid w:val="00B76064"/>
    <w:rsid w:val="00B76317"/>
    <w:rsid w:val="00B76FEC"/>
    <w:rsid w:val="00B77CB2"/>
    <w:rsid w:val="00B8092E"/>
    <w:rsid w:val="00B81668"/>
    <w:rsid w:val="00B8300F"/>
    <w:rsid w:val="00B91AF7"/>
    <w:rsid w:val="00B94F51"/>
    <w:rsid w:val="00B971EB"/>
    <w:rsid w:val="00B97454"/>
    <w:rsid w:val="00B97D62"/>
    <w:rsid w:val="00B97D90"/>
    <w:rsid w:val="00BA3691"/>
    <w:rsid w:val="00BA730C"/>
    <w:rsid w:val="00BB172F"/>
    <w:rsid w:val="00BB2D6A"/>
    <w:rsid w:val="00BB457D"/>
    <w:rsid w:val="00BB4BC5"/>
    <w:rsid w:val="00BB6625"/>
    <w:rsid w:val="00BC0F30"/>
    <w:rsid w:val="00BC4443"/>
    <w:rsid w:val="00BC6060"/>
    <w:rsid w:val="00BC71FF"/>
    <w:rsid w:val="00BD0B69"/>
    <w:rsid w:val="00BD29DB"/>
    <w:rsid w:val="00BE06A0"/>
    <w:rsid w:val="00BE0848"/>
    <w:rsid w:val="00BE0DC8"/>
    <w:rsid w:val="00BE12CA"/>
    <w:rsid w:val="00BE42FA"/>
    <w:rsid w:val="00BE651D"/>
    <w:rsid w:val="00BE67E2"/>
    <w:rsid w:val="00BE6972"/>
    <w:rsid w:val="00C000CD"/>
    <w:rsid w:val="00C00BB6"/>
    <w:rsid w:val="00C0309A"/>
    <w:rsid w:val="00C04188"/>
    <w:rsid w:val="00C04CE9"/>
    <w:rsid w:val="00C0795D"/>
    <w:rsid w:val="00C1038D"/>
    <w:rsid w:val="00C11B2A"/>
    <w:rsid w:val="00C1632B"/>
    <w:rsid w:val="00C16C57"/>
    <w:rsid w:val="00C17C92"/>
    <w:rsid w:val="00C211B6"/>
    <w:rsid w:val="00C21F5A"/>
    <w:rsid w:val="00C244F6"/>
    <w:rsid w:val="00C25EA4"/>
    <w:rsid w:val="00C30753"/>
    <w:rsid w:val="00C360F1"/>
    <w:rsid w:val="00C43E72"/>
    <w:rsid w:val="00C448E5"/>
    <w:rsid w:val="00C52471"/>
    <w:rsid w:val="00C54A50"/>
    <w:rsid w:val="00C55812"/>
    <w:rsid w:val="00C62593"/>
    <w:rsid w:val="00C625D1"/>
    <w:rsid w:val="00C628D0"/>
    <w:rsid w:val="00C62EB3"/>
    <w:rsid w:val="00C64BE4"/>
    <w:rsid w:val="00C7264C"/>
    <w:rsid w:val="00C72CA8"/>
    <w:rsid w:val="00C765A4"/>
    <w:rsid w:val="00C7785E"/>
    <w:rsid w:val="00C8066D"/>
    <w:rsid w:val="00C810EC"/>
    <w:rsid w:val="00C83692"/>
    <w:rsid w:val="00C83BAB"/>
    <w:rsid w:val="00C84545"/>
    <w:rsid w:val="00C91EEB"/>
    <w:rsid w:val="00C931A8"/>
    <w:rsid w:val="00C953E3"/>
    <w:rsid w:val="00C9656D"/>
    <w:rsid w:val="00CA2838"/>
    <w:rsid w:val="00CB0B0C"/>
    <w:rsid w:val="00CB477C"/>
    <w:rsid w:val="00CB5F13"/>
    <w:rsid w:val="00CB6B43"/>
    <w:rsid w:val="00CC38AC"/>
    <w:rsid w:val="00CC673D"/>
    <w:rsid w:val="00CD4F11"/>
    <w:rsid w:val="00CD6BB5"/>
    <w:rsid w:val="00CD74F9"/>
    <w:rsid w:val="00CF5D1B"/>
    <w:rsid w:val="00CF6765"/>
    <w:rsid w:val="00D00583"/>
    <w:rsid w:val="00D015B2"/>
    <w:rsid w:val="00D04C63"/>
    <w:rsid w:val="00D066F2"/>
    <w:rsid w:val="00D07ED1"/>
    <w:rsid w:val="00D122A7"/>
    <w:rsid w:val="00D13F80"/>
    <w:rsid w:val="00D16B4E"/>
    <w:rsid w:val="00D238D7"/>
    <w:rsid w:val="00D2494E"/>
    <w:rsid w:val="00D26E7F"/>
    <w:rsid w:val="00D45669"/>
    <w:rsid w:val="00D513B8"/>
    <w:rsid w:val="00D5648C"/>
    <w:rsid w:val="00D6209F"/>
    <w:rsid w:val="00D67F92"/>
    <w:rsid w:val="00D73F14"/>
    <w:rsid w:val="00D741FC"/>
    <w:rsid w:val="00D81E99"/>
    <w:rsid w:val="00D86C75"/>
    <w:rsid w:val="00D9078F"/>
    <w:rsid w:val="00D91857"/>
    <w:rsid w:val="00D93ED4"/>
    <w:rsid w:val="00DA03FD"/>
    <w:rsid w:val="00DA2B8B"/>
    <w:rsid w:val="00DA7F6D"/>
    <w:rsid w:val="00DB0D65"/>
    <w:rsid w:val="00DB21F7"/>
    <w:rsid w:val="00DB49A2"/>
    <w:rsid w:val="00DB5228"/>
    <w:rsid w:val="00DB7D11"/>
    <w:rsid w:val="00DC05BB"/>
    <w:rsid w:val="00DC1065"/>
    <w:rsid w:val="00DC368A"/>
    <w:rsid w:val="00DC3F3F"/>
    <w:rsid w:val="00DC6DED"/>
    <w:rsid w:val="00DD10A2"/>
    <w:rsid w:val="00DD1191"/>
    <w:rsid w:val="00DD1558"/>
    <w:rsid w:val="00DD2E86"/>
    <w:rsid w:val="00DD31FA"/>
    <w:rsid w:val="00DD4998"/>
    <w:rsid w:val="00DD768F"/>
    <w:rsid w:val="00DE0381"/>
    <w:rsid w:val="00DE19BD"/>
    <w:rsid w:val="00DE2AF3"/>
    <w:rsid w:val="00DE44EB"/>
    <w:rsid w:val="00DE4722"/>
    <w:rsid w:val="00DE7058"/>
    <w:rsid w:val="00DF0364"/>
    <w:rsid w:val="00DF46C5"/>
    <w:rsid w:val="00DF7E95"/>
    <w:rsid w:val="00E0155C"/>
    <w:rsid w:val="00E02D00"/>
    <w:rsid w:val="00E07500"/>
    <w:rsid w:val="00E116FE"/>
    <w:rsid w:val="00E14BE1"/>
    <w:rsid w:val="00E202E7"/>
    <w:rsid w:val="00E27AF1"/>
    <w:rsid w:val="00E302C6"/>
    <w:rsid w:val="00E31BC9"/>
    <w:rsid w:val="00E334DD"/>
    <w:rsid w:val="00E33867"/>
    <w:rsid w:val="00E3466E"/>
    <w:rsid w:val="00E37492"/>
    <w:rsid w:val="00E432EF"/>
    <w:rsid w:val="00E45194"/>
    <w:rsid w:val="00E461C4"/>
    <w:rsid w:val="00E473A9"/>
    <w:rsid w:val="00E51D9F"/>
    <w:rsid w:val="00E576EE"/>
    <w:rsid w:val="00E6058C"/>
    <w:rsid w:val="00E71595"/>
    <w:rsid w:val="00E718DB"/>
    <w:rsid w:val="00E72697"/>
    <w:rsid w:val="00E7433D"/>
    <w:rsid w:val="00E750FF"/>
    <w:rsid w:val="00E76A6B"/>
    <w:rsid w:val="00E8475D"/>
    <w:rsid w:val="00E85825"/>
    <w:rsid w:val="00E87FC8"/>
    <w:rsid w:val="00E91155"/>
    <w:rsid w:val="00E9165F"/>
    <w:rsid w:val="00E930D7"/>
    <w:rsid w:val="00E94060"/>
    <w:rsid w:val="00E96CFC"/>
    <w:rsid w:val="00E9741C"/>
    <w:rsid w:val="00EA6111"/>
    <w:rsid w:val="00EB2483"/>
    <w:rsid w:val="00EB6DBA"/>
    <w:rsid w:val="00EC1C79"/>
    <w:rsid w:val="00EC3B13"/>
    <w:rsid w:val="00EC5137"/>
    <w:rsid w:val="00ED0791"/>
    <w:rsid w:val="00ED22D5"/>
    <w:rsid w:val="00ED56A4"/>
    <w:rsid w:val="00ED61F5"/>
    <w:rsid w:val="00ED6E94"/>
    <w:rsid w:val="00EE184E"/>
    <w:rsid w:val="00EE2C1E"/>
    <w:rsid w:val="00EE7195"/>
    <w:rsid w:val="00EE7D03"/>
    <w:rsid w:val="00EE7EC8"/>
    <w:rsid w:val="00EF2BFB"/>
    <w:rsid w:val="00EF597F"/>
    <w:rsid w:val="00EF77CE"/>
    <w:rsid w:val="00F01272"/>
    <w:rsid w:val="00F032DE"/>
    <w:rsid w:val="00F041F5"/>
    <w:rsid w:val="00F04672"/>
    <w:rsid w:val="00F0623B"/>
    <w:rsid w:val="00F06A5C"/>
    <w:rsid w:val="00F07916"/>
    <w:rsid w:val="00F1001B"/>
    <w:rsid w:val="00F10D1C"/>
    <w:rsid w:val="00F140AE"/>
    <w:rsid w:val="00F15B0D"/>
    <w:rsid w:val="00F237FE"/>
    <w:rsid w:val="00F23B27"/>
    <w:rsid w:val="00F240A7"/>
    <w:rsid w:val="00F30F33"/>
    <w:rsid w:val="00F31AE3"/>
    <w:rsid w:val="00F349D9"/>
    <w:rsid w:val="00F37F99"/>
    <w:rsid w:val="00F43653"/>
    <w:rsid w:val="00F44E17"/>
    <w:rsid w:val="00F51DEE"/>
    <w:rsid w:val="00F53257"/>
    <w:rsid w:val="00F55D8F"/>
    <w:rsid w:val="00F5780F"/>
    <w:rsid w:val="00F611E3"/>
    <w:rsid w:val="00F61D15"/>
    <w:rsid w:val="00F6683B"/>
    <w:rsid w:val="00F67648"/>
    <w:rsid w:val="00F722FC"/>
    <w:rsid w:val="00F7496A"/>
    <w:rsid w:val="00F76887"/>
    <w:rsid w:val="00F83D42"/>
    <w:rsid w:val="00F86D82"/>
    <w:rsid w:val="00F902DB"/>
    <w:rsid w:val="00F91806"/>
    <w:rsid w:val="00F91A9F"/>
    <w:rsid w:val="00F91B3F"/>
    <w:rsid w:val="00F9364F"/>
    <w:rsid w:val="00F943DD"/>
    <w:rsid w:val="00F94D15"/>
    <w:rsid w:val="00F9555B"/>
    <w:rsid w:val="00FA2E2B"/>
    <w:rsid w:val="00FA37D1"/>
    <w:rsid w:val="00FA747A"/>
    <w:rsid w:val="00FB4069"/>
    <w:rsid w:val="00FB6ABE"/>
    <w:rsid w:val="00FB787B"/>
    <w:rsid w:val="00FC1C60"/>
    <w:rsid w:val="00FC314E"/>
    <w:rsid w:val="00FC3A57"/>
    <w:rsid w:val="00FC7001"/>
    <w:rsid w:val="00FD3B14"/>
    <w:rsid w:val="00FE0263"/>
    <w:rsid w:val="00FE380A"/>
    <w:rsid w:val="00FE6523"/>
    <w:rsid w:val="00FF02A9"/>
    <w:rsid w:val="00FF0FD6"/>
    <w:rsid w:val="00FF3192"/>
    <w:rsid w:val="00FF31B4"/>
    <w:rsid w:val="00FF51C7"/>
    <w:rsid w:val="00FF6454"/>
    <w:rsid w:val="00FF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TMKS</cp:lastModifiedBy>
  <cp:revision>1157</cp:revision>
  <dcterms:created xsi:type="dcterms:W3CDTF">2017-11-15T06:59:00Z</dcterms:created>
  <dcterms:modified xsi:type="dcterms:W3CDTF">2020-11-26T12:55:00Z</dcterms:modified>
</cp:coreProperties>
</file>